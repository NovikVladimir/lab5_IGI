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9CD" w:rsidRPr="00E85262" w:rsidRDefault="009939CD" w:rsidP="009939CD">
      <w:pPr>
        <w:jc w:val="center"/>
        <w:rPr>
          <w:b/>
          <w:sz w:val="28"/>
        </w:rPr>
      </w:pPr>
      <w:r w:rsidRPr="00E85262">
        <w:rPr>
          <w:b/>
          <w:sz w:val="28"/>
        </w:rPr>
        <w:t>МИНИСТЕРСТВО ОБРАЗОВАНИЯ РЕСПУБЛИКИ БЕЛАРУСЬ</w:t>
      </w:r>
    </w:p>
    <w:p w:rsidR="009939CD" w:rsidRPr="00E85262" w:rsidRDefault="009939CD" w:rsidP="009939CD">
      <w:pPr>
        <w:jc w:val="center"/>
        <w:rPr>
          <w:sz w:val="28"/>
        </w:rPr>
      </w:pPr>
    </w:p>
    <w:p w:rsidR="009939CD" w:rsidRPr="00E85262" w:rsidRDefault="009939CD" w:rsidP="009939CD">
      <w:pPr>
        <w:jc w:val="center"/>
        <w:rPr>
          <w:b/>
          <w:sz w:val="28"/>
        </w:rPr>
      </w:pPr>
      <w:r w:rsidRPr="00E85262">
        <w:rPr>
          <w:b/>
          <w:sz w:val="28"/>
        </w:rPr>
        <w:t>УЧРЕЖДЕНИЕ ОБРАЗОВАНИЯ</w:t>
      </w:r>
    </w:p>
    <w:p w:rsidR="009939CD" w:rsidRPr="00E85262" w:rsidRDefault="009939CD" w:rsidP="009939CD">
      <w:pPr>
        <w:jc w:val="center"/>
        <w:rPr>
          <w:b/>
          <w:sz w:val="28"/>
        </w:rPr>
      </w:pPr>
      <w:r w:rsidRPr="00E85262">
        <w:rPr>
          <w:b/>
          <w:sz w:val="28"/>
        </w:rPr>
        <w:t>ГОМЕЛЬСКИЙ ГОСУДАРСТВЕННЫЙ ТЕХНИЧЕСКИЙ УНИВЕРСИТЕТ ИМЕНИ П. О. СУХОГО</w:t>
      </w:r>
    </w:p>
    <w:p w:rsidR="009939CD" w:rsidRPr="00E85262" w:rsidRDefault="009939CD" w:rsidP="009939CD">
      <w:pPr>
        <w:jc w:val="center"/>
        <w:rPr>
          <w:sz w:val="28"/>
        </w:rPr>
      </w:pPr>
    </w:p>
    <w:p w:rsidR="009939CD" w:rsidRPr="008C62AB" w:rsidRDefault="009939CD" w:rsidP="009939CD">
      <w:pPr>
        <w:jc w:val="center"/>
        <w:rPr>
          <w:sz w:val="28"/>
        </w:rPr>
      </w:pPr>
      <w:r>
        <w:rPr>
          <w:sz w:val="28"/>
        </w:rPr>
        <w:t>ФАИС</w:t>
      </w:r>
    </w:p>
    <w:p w:rsidR="009939CD" w:rsidRPr="00E85262" w:rsidRDefault="009939CD" w:rsidP="009939CD">
      <w:pPr>
        <w:jc w:val="center"/>
        <w:rPr>
          <w:sz w:val="28"/>
        </w:rPr>
      </w:pPr>
    </w:p>
    <w:p w:rsidR="009939CD" w:rsidRPr="00E85262" w:rsidRDefault="009939CD" w:rsidP="009939CD">
      <w:pPr>
        <w:jc w:val="center"/>
        <w:rPr>
          <w:sz w:val="28"/>
        </w:rPr>
      </w:pPr>
      <w:r w:rsidRPr="00E85262">
        <w:rPr>
          <w:sz w:val="28"/>
        </w:rPr>
        <w:t>Кафедра «Информа</w:t>
      </w:r>
      <w:r>
        <w:rPr>
          <w:sz w:val="28"/>
        </w:rPr>
        <w:t>тика</w:t>
      </w:r>
      <w:r w:rsidRPr="00E85262">
        <w:rPr>
          <w:sz w:val="28"/>
        </w:rPr>
        <w:t>»</w:t>
      </w:r>
    </w:p>
    <w:p w:rsidR="009939CD" w:rsidRPr="00E85262" w:rsidRDefault="009939CD" w:rsidP="009939CD">
      <w:pPr>
        <w:jc w:val="center"/>
        <w:rPr>
          <w:sz w:val="28"/>
        </w:rPr>
      </w:pPr>
    </w:p>
    <w:p w:rsidR="009939CD" w:rsidRPr="00E85262" w:rsidRDefault="009939CD" w:rsidP="009939CD">
      <w:pPr>
        <w:jc w:val="center"/>
        <w:rPr>
          <w:sz w:val="28"/>
        </w:rPr>
      </w:pPr>
    </w:p>
    <w:p w:rsidR="009939CD" w:rsidRPr="00E85262" w:rsidRDefault="009939CD" w:rsidP="009939CD">
      <w:pPr>
        <w:jc w:val="center"/>
        <w:rPr>
          <w:sz w:val="28"/>
        </w:rPr>
      </w:pPr>
    </w:p>
    <w:p w:rsidR="009939CD" w:rsidRPr="00E85262" w:rsidRDefault="009939CD" w:rsidP="009939CD">
      <w:pPr>
        <w:jc w:val="center"/>
        <w:rPr>
          <w:sz w:val="28"/>
        </w:rPr>
      </w:pPr>
    </w:p>
    <w:p w:rsidR="009939CD" w:rsidRPr="00286514" w:rsidRDefault="009939CD" w:rsidP="009939CD">
      <w:pPr>
        <w:jc w:val="center"/>
        <w:rPr>
          <w:sz w:val="28"/>
          <w:lang w:val="en-US"/>
        </w:rPr>
      </w:pPr>
      <w:r>
        <w:rPr>
          <w:sz w:val="28"/>
        </w:rPr>
        <w:t xml:space="preserve">ОТЧЕТ   </w:t>
      </w:r>
      <w:r w:rsidR="00885AA4">
        <w:rPr>
          <w:sz w:val="28"/>
        </w:rPr>
        <w:t xml:space="preserve">ПО   ЛАБОРАТОРНОЙ   РАБОТЕ   № </w:t>
      </w:r>
      <w:r w:rsidR="00286514">
        <w:rPr>
          <w:sz w:val="28"/>
          <w:lang w:val="en-US"/>
        </w:rPr>
        <w:t>5</w:t>
      </w:r>
    </w:p>
    <w:p w:rsidR="009939CD" w:rsidRPr="007851D6" w:rsidRDefault="009939CD" w:rsidP="009939CD">
      <w:pPr>
        <w:jc w:val="center"/>
        <w:rPr>
          <w:b/>
          <w:sz w:val="28"/>
        </w:rPr>
      </w:pPr>
      <w:r w:rsidRPr="00E85262">
        <w:rPr>
          <w:sz w:val="28"/>
        </w:rPr>
        <w:t xml:space="preserve">по дисциплине </w:t>
      </w:r>
      <w:r w:rsidRPr="008C6ACB">
        <w:rPr>
          <w:b/>
          <w:sz w:val="28"/>
        </w:rPr>
        <w:t>«</w:t>
      </w:r>
      <w:r>
        <w:rPr>
          <w:b/>
        </w:rPr>
        <w:t>ИГИ</w:t>
      </w:r>
      <w:r w:rsidRPr="008C6ACB">
        <w:rPr>
          <w:b/>
          <w:sz w:val="28"/>
        </w:rPr>
        <w:t>»</w:t>
      </w:r>
    </w:p>
    <w:p w:rsidR="009939CD" w:rsidRPr="00E85262" w:rsidRDefault="009939CD" w:rsidP="009939CD">
      <w:pPr>
        <w:rPr>
          <w:sz w:val="28"/>
        </w:rPr>
      </w:pPr>
    </w:p>
    <w:p w:rsidR="009939CD" w:rsidRPr="00E85262" w:rsidRDefault="009939CD" w:rsidP="009939CD">
      <w:pPr>
        <w:rPr>
          <w:sz w:val="28"/>
        </w:rPr>
      </w:pPr>
    </w:p>
    <w:p w:rsidR="009939CD" w:rsidRPr="00E04D0D" w:rsidRDefault="00E04D0D" w:rsidP="009939CD">
      <w:pPr>
        <w:pStyle w:val="1"/>
        <w:spacing w:after="13"/>
        <w:ind w:left="10" w:right="310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на тему: </w:t>
      </w:r>
      <w:r w:rsidR="009939CD" w:rsidRPr="00E04D0D">
        <w:rPr>
          <w:b w:val="0"/>
          <w:caps/>
          <w:szCs w:val="28"/>
          <w:lang w:val="ru-RU"/>
        </w:rPr>
        <w:t>«</w:t>
      </w:r>
      <w:r w:rsidRPr="00E04D0D">
        <w:rPr>
          <w:b w:val="0"/>
          <w:szCs w:val="28"/>
          <w:lang w:val="ru-RU"/>
        </w:rPr>
        <w:t xml:space="preserve">Обработка </w:t>
      </w:r>
      <w:r w:rsidRPr="00E04D0D">
        <w:rPr>
          <w:b w:val="0"/>
          <w:szCs w:val="28"/>
        </w:rPr>
        <w:t>HTTP</w:t>
      </w:r>
      <w:r w:rsidRPr="00E04D0D">
        <w:rPr>
          <w:b w:val="0"/>
          <w:szCs w:val="28"/>
          <w:lang w:val="ru-RU"/>
        </w:rPr>
        <w:t xml:space="preserve"> запросов средствами </w:t>
      </w:r>
      <w:proofErr w:type="spellStart"/>
      <w:r w:rsidRPr="00E04D0D">
        <w:rPr>
          <w:b w:val="0"/>
          <w:szCs w:val="28"/>
          <w:lang w:val="ru-RU"/>
        </w:rPr>
        <w:t>фреймворка</w:t>
      </w:r>
      <w:proofErr w:type="spellEnd"/>
      <w:r w:rsidRPr="00E04D0D">
        <w:rPr>
          <w:b w:val="0"/>
          <w:szCs w:val="28"/>
          <w:lang w:val="ru-RU"/>
        </w:rPr>
        <w:t xml:space="preserve"> </w:t>
      </w:r>
      <w:r w:rsidRPr="00E04D0D">
        <w:rPr>
          <w:b w:val="0"/>
          <w:szCs w:val="28"/>
        </w:rPr>
        <w:t>ASP</w:t>
      </w:r>
      <w:r w:rsidRPr="00E04D0D">
        <w:rPr>
          <w:b w:val="0"/>
          <w:szCs w:val="28"/>
          <w:lang w:val="ru-RU"/>
        </w:rPr>
        <w:t>.</w:t>
      </w:r>
      <w:r w:rsidRPr="00E04D0D">
        <w:rPr>
          <w:b w:val="0"/>
          <w:szCs w:val="28"/>
        </w:rPr>
        <w:t>NET</w:t>
      </w:r>
      <w:r w:rsidRPr="00E04D0D">
        <w:rPr>
          <w:b w:val="0"/>
          <w:szCs w:val="28"/>
          <w:lang w:val="ru-RU"/>
        </w:rPr>
        <w:t xml:space="preserve"> </w:t>
      </w:r>
      <w:r w:rsidRPr="00E04D0D">
        <w:rPr>
          <w:b w:val="0"/>
          <w:szCs w:val="28"/>
        </w:rPr>
        <w:t>MVC</w:t>
      </w:r>
      <w:r w:rsidR="009939CD" w:rsidRPr="00E04D0D">
        <w:rPr>
          <w:b w:val="0"/>
          <w:caps/>
          <w:szCs w:val="28"/>
          <w:lang w:val="ru-RU"/>
        </w:rPr>
        <w:t>»</w:t>
      </w:r>
    </w:p>
    <w:p w:rsidR="009939CD" w:rsidRPr="00F72E32" w:rsidRDefault="009939CD" w:rsidP="009939CD">
      <w:pPr>
        <w:rPr>
          <w:sz w:val="28"/>
        </w:rPr>
      </w:pPr>
    </w:p>
    <w:p w:rsidR="009939CD" w:rsidRPr="00F72E32" w:rsidRDefault="009939CD" w:rsidP="009939CD">
      <w:pPr>
        <w:rPr>
          <w:sz w:val="28"/>
        </w:rPr>
      </w:pPr>
    </w:p>
    <w:p w:rsidR="009939CD" w:rsidRDefault="009939CD" w:rsidP="009939CD">
      <w:pPr>
        <w:rPr>
          <w:sz w:val="28"/>
        </w:rPr>
      </w:pPr>
    </w:p>
    <w:p w:rsidR="009939CD" w:rsidRDefault="009939CD" w:rsidP="009939CD">
      <w:pPr>
        <w:rPr>
          <w:sz w:val="28"/>
        </w:rPr>
      </w:pPr>
    </w:p>
    <w:p w:rsidR="009939CD" w:rsidRDefault="009939CD" w:rsidP="009939CD">
      <w:pPr>
        <w:rPr>
          <w:sz w:val="28"/>
        </w:rPr>
      </w:pPr>
    </w:p>
    <w:p w:rsidR="009939CD" w:rsidRDefault="009939CD" w:rsidP="009939CD">
      <w:pPr>
        <w:rPr>
          <w:sz w:val="28"/>
        </w:rPr>
      </w:pPr>
    </w:p>
    <w:p w:rsidR="009939CD" w:rsidRDefault="009939CD" w:rsidP="009939CD">
      <w:pPr>
        <w:rPr>
          <w:sz w:val="28"/>
        </w:rPr>
      </w:pPr>
    </w:p>
    <w:p w:rsidR="009939CD" w:rsidRDefault="009939CD" w:rsidP="009939CD">
      <w:pPr>
        <w:rPr>
          <w:sz w:val="28"/>
        </w:rPr>
      </w:pPr>
    </w:p>
    <w:p w:rsidR="009939CD" w:rsidRDefault="009939CD" w:rsidP="009939CD">
      <w:pPr>
        <w:rPr>
          <w:sz w:val="28"/>
        </w:rPr>
      </w:pPr>
    </w:p>
    <w:p w:rsidR="009939CD" w:rsidRPr="008C6ACB" w:rsidRDefault="009939CD" w:rsidP="009939CD">
      <w:pPr>
        <w:rPr>
          <w:sz w:val="28"/>
        </w:rPr>
      </w:pPr>
    </w:p>
    <w:p w:rsidR="009939CD" w:rsidRPr="00E85262" w:rsidRDefault="009939CD" w:rsidP="009939CD">
      <w:pPr>
        <w:ind w:left="3540" w:firstLine="708"/>
        <w:rPr>
          <w:sz w:val="28"/>
        </w:rPr>
      </w:pPr>
      <w:r>
        <w:rPr>
          <w:sz w:val="28"/>
        </w:rPr>
        <w:t>Выполнил:</w:t>
      </w:r>
      <w:r>
        <w:rPr>
          <w:sz w:val="28"/>
        </w:rPr>
        <w:tab/>
      </w:r>
      <w:r>
        <w:rPr>
          <w:sz w:val="28"/>
        </w:rPr>
        <w:tab/>
      </w:r>
      <w:r w:rsidRPr="00E85262">
        <w:rPr>
          <w:sz w:val="28"/>
        </w:rPr>
        <w:t xml:space="preserve">студент гр. </w:t>
      </w:r>
      <w:r>
        <w:rPr>
          <w:sz w:val="28"/>
        </w:rPr>
        <w:t>ИП-32</w:t>
      </w:r>
      <w:r w:rsidRPr="00E85262">
        <w:rPr>
          <w:sz w:val="28"/>
        </w:rPr>
        <w:t xml:space="preserve"> </w:t>
      </w:r>
    </w:p>
    <w:p w:rsidR="009939CD" w:rsidRPr="005E4422" w:rsidRDefault="009939CD" w:rsidP="009939CD">
      <w:pPr>
        <w:ind w:left="5664" w:firstLine="708"/>
        <w:rPr>
          <w:sz w:val="28"/>
        </w:rPr>
      </w:pPr>
      <w:r w:rsidRPr="00E85262">
        <w:rPr>
          <w:sz w:val="28"/>
        </w:rPr>
        <w:t xml:space="preserve">    </w:t>
      </w:r>
      <w:r>
        <w:rPr>
          <w:sz w:val="28"/>
        </w:rPr>
        <w:tab/>
      </w:r>
      <w:r w:rsidR="00286514">
        <w:rPr>
          <w:sz w:val="28"/>
        </w:rPr>
        <w:t>Новик В.В</w:t>
      </w:r>
      <w:bookmarkStart w:id="0" w:name="_GoBack"/>
      <w:bookmarkEnd w:id="0"/>
      <w:r>
        <w:rPr>
          <w:sz w:val="28"/>
        </w:rPr>
        <w:t>.</w:t>
      </w:r>
    </w:p>
    <w:p w:rsidR="009939CD" w:rsidRDefault="009939CD" w:rsidP="009939CD">
      <w:pPr>
        <w:ind w:left="3540" w:firstLine="708"/>
        <w:rPr>
          <w:sz w:val="28"/>
        </w:rPr>
      </w:pPr>
      <w:r>
        <w:rPr>
          <w:sz w:val="28"/>
        </w:rPr>
        <w:t>Принял</w:t>
      </w:r>
      <w:r w:rsidRPr="00E85262">
        <w:rPr>
          <w:sz w:val="28"/>
        </w:rPr>
        <w:t xml:space="preserve">: </w:t>
      </w:r>
      <w:r w:rsidRPr="00E85262">
        <w:rPr>
          <w:sz w:val="28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>доцент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Pr="004C1FDA">
        <w:rPr>
          <w:sz w:val="28"/>
        </w:rPr>
        <w:t>Асенчик</w:t>
      </w:r>
      <w:proofErr w:type="spellEnd"/>
      <w:r w:rsidRPr="004C1FDA">
        <w:rPr>
          <w:sz w:val="28"/>
        </w:rPr>
        <w:t xml:space="preserve"> О.Д.</w:t>
      </w:r>
    </w:p>
    <w:p w:rsidR="009939CD" w:rsidRDefault="009939CD" w:rsidP="009939CD">
      <w:pPr>
        <w:rPr>
          <w:sz w:val="28"/>
        </w:rPr>
      </w:pPr>
    </w:p>
    <w:p w:rsidR="009939CD" w:rsidRPr="00E85262" w:rsidRDefault="009939CD" w:rsidP="009939CD">
      <w:pPr>
        <w:rPr>
          <w:sz w:val="28"/>
        </w:rPr>
      </w:pPr>
    </w:p>
    <w:p w:rsidR="009939CD" w:rsidRPr="00E85262" w:rsidRDefault="009939CD" w:rsidP="009939CD">
      <w:pPr>
        <w:rPr>
          <w:sz w:val="28"/>
        </w:rPr>
      </w:pPr>
    </w:p>
    <w:p w:rsidR="009939CD" w:rsidRPr="00E85262" w:rsidRDefault="009939CD" w:rsidP="009939CD">
      <w:pPr>
        <w:ind w:left="2124" w:firstLine="708"/>
        <w:rPr>
          <w:sz w:val="28"/>
        </w:rPr>
      </w:pPr>
      <w:r w:rsidRPr="00E85262">
        <w:rPr>
          <w:sz w:val="28"/>
        </w:rPr>
        <w:t xml:space="preserve">Дата </w:t>
      </w:r>
      <w:r>
        <w:rPr>
          <w:sz w:val="28"/>
        </w:rPr>
        <w:t xml:space="preserve">сдачи </w:t>
      </w:r>
      <w:proofErr w:type="gramStart"/>
      <w:r>
        <w:rPr>
          <w:sz w:val="28"/>
        </w:rPr>
        <w:t>отчета</w:t>
      </w:r>
      <w:r w:rsidRPr="00E85262">
        <w:rPr>
          <w:sz w:val="28"/>
        </w:rPr>
        <w:t xml:space="preserve">:   </w:t>
      </w:r>
      <w:proofErr w:type="gramEnd"/>
      <w:r w:rsidRPr="00E85262">
        <w:rPr>
          <w:sz w:val="28"/>
        </w:rPr>
        <w:t xml:space="preserve">      _____________________</w:t>
      </w:r>
    </w:p>
    <w:p w:rsidR="009939CD" w:rsidRPr="00E85262" w:rsidRDefault="009939CD" w:rsidP="009939CD">
      <w:pPr>
        <w:ind w:left="2124" w:firstLine="708"/>
        <w:rPr>
          <w:sz w:val="28"/>
        </w:rPr>
      </w:pPr>
      <w:r w:rsidRPr="00E85262">
        <w:rPr>
          <w:sz w:val="28"/>
        </w:rPr>
        <w:t xml:space="preserve">Дата допуска к защите: </w:t>
      </w:r>
      <w:r w:rsidRPr="00E85262">
        <w:rPr>
          <w:sz w:val="28"/>
        </w:rPr>
        <w:softHyphen/>
        <w:t>_____________________</w:t>
      </w:r>
    </w:p>
    <w:p w:rsidR="009939CD" w:rsidRPr="00E85262" w:rsidRDefault="009939CD" w:rsidP="009939CD">
      <w:pPr>
        <w:ind w:left="2124" w:firstLine="708"/>
        <w:rPr>
          <w:sz w:val="28"/>
        </w:rPr>
      </w:pPr>
      <w:r w:rsidRPr="00E85262">
        <w:rPr>
          <w:sz w:val="28"/>
        </w:rPr>
        <w:t xml:space="preserve">Дата </w:t>
      </w:r>
      <w:proofErr w:type="gramStart"/>
      <w:r w:rsidRPr="00E85262">
        <w:rPr>
          <w:sz w:val="28"/>
        </w:rPr>
        <w:t xml:space="preserve">защиты:   </w:t>
      </w:r>
      <w:proofErr w:type="gramEnd"/>
      <w:r w:rsidRPr="00E85262">
        <w:rPr>
          <w:sz w:val="28"/>
        </w:rPr>
        <w:t xml:space="preserve">               _____________________</w:t>
      </w:r>
    </w:p>
    <w:p w:rsidR="009939CD" w:rsidRPr="00E85262" w:rsidRDefault="009939CD" w:rsidP="009939CD">
      <w:pPr>
        <w:rPr>
          <w:sz w:val="28"/>
        </w:rPr>
      </w:pPr>
    </w:p>
    <w:p w:rsidR="009939CD" w:rsidRDefault="009939CD" w:rsidP="009939CD">
      <w:pPr>
        <w:rPr>
          <w:sz w:val="28"/>
        </w:rPr>
      </w:pPr>
    </w:p>
    <w:p w:rsidR="009939CD" w:rsidRPr="00E85262" w:rsidRDefault="009939CD" w:rsidP="009939CD">
      <w:pPr>
        <w:rPr>
          <w:sz w:val="28"/>
        </w:rPr>
      </w:pPr>
    </w:p>
    <w:p w:rsidR="009939CD" w:rsidRDefault="009939CD" w:rsidP="009939CD">
      <w:pPr>
        <w:rPr>
          <w:sz w:val="28"/>
        </w:rPr>
      </w:pPr>
    </w:p>
    <w:p w:rsidR="009939CD" w:rsidRDefault="009939CD" w:rsidP="009939CD">
      <w:pPr>
        <w:rPr>
          <w:sz w:val="28"/>
        </w:rPr>
      </w:pPr>
    </w:p>
    <w:p w:rsidR="009939CD" w:rsidRDefault="009939CD" w:rsidP="009939CD">
      <w:pPr>
        <w:jc w:val="center"/>
        <w:rPr>
          <w:sz w:val="28"/>
        </w:rPr>
      </w:pPr>
    </w:p>
    <w:p w:rsidR="009939CD" w:rsidRDefault="009939CD" w:rsidP="009939CD">
      <w:pPr>
        <w:jc w:val="center"/>
        <w:rPr>
          <w:sz w:val="28"/>
        </w:rPr>
      </w:pPr>
    </w:p>
    <w:p w:rsidR="009939CD" w:rsidRDefault="009939CD" w:rsidP="009939CD">
      <w:pPr>
        <w:jc w:val="center"/>
        <w:rPr>
          <w:sz w:val="28"/>
        </w:rPr>
      </w:pPr>
    </w:p>
    <w:p w:rsidR="009939CD" w:rsidRPr="00D239ED" w:rsidRDefault="009939CD" w:rsidP="009939CD">
      <w:pPr>
        <w:jc w:val="center"/>
        <w:rPr>
          <w:sz w:val="28"/>
        </w:rPr>
      </w:pPr>
      <w:r>
        <w:rPr>
          <w:sz w:val="28"/>
        </w:rPr>
        <w:t>Гомель 2019</w:t>
      </w:r>
    </w:p>
    <w:p w:rsidR="009939CD" w:rsidRPr="002E3E3A" w:rsidRDefault="009939CD" w:rsidP="002E3E3A">
      <w:pPr>
        <w:pStyle w:val="LO-Normal"/>
        <w:jc w:val="both"/>
        <w:rPr>
          <w:sz w:val="28"/>
        </w:rPr>
      </w:pPr>
      <w:r w:rsidRPr="00C015C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работы. </w:t>
      </w:r>
      <w:r w:rsidR="002E3E3A" w:rsidRPr="002E3E3A">
        <w:rPr>
          <w:rFonts w:ascii="Times New Roman" w:hAnsi="Times New Roman" w:cs="Times New Roman"/>
          <w:sz w:val="28"/>
        </w:rPr>
        <w:t xml:space="preserve">Получить навыки создания типовых </w:t>
      </w:r>
      <w:proofErr w:type="spellStart"/>
      <w:r w:rsidR="002E3E3A" w:rsidRPr="002E3E3A">
        <w:rPr>
          <w:rFonts w:ascii="Times New Roman" w:hAnsi="Times New Roman" w:cs="Times New Roman"/>
          <w:sz w:val="28"/>
        </w:rPr>
        <w:t>web</w:t>
      </w:r>
      <w:proofErr w:type="spellEnd"/>
      <w:r w:rsidR="002E3E3A" w:rsidRPr="002E3E3A">
        <w:rPr>
          <w:rFonts w:ascii="Times New Roman" w:hAnsi="Times New Roman" w:cs="Times New Roman"/>
          <w:sz w:val="28"/>
        </w:rPr>
        <w:t xml:space="preserve">-приложений для работы с информацией из реляционных баз данных, ознакомиться со способами аутентификации и авторизации в </w:t>
      </w:r>
      <w:r w:rsidR="002E3E3A" w:rsidRPr="002E3E3A">
        <w:rPr>
          <w:rFonts w:ascii="Times New Roman" w:hAnsi="Times New Roman" w:cs="Times New Roman"/>
          <w:sz w:val="28"/>
          <w:lang w:val="en-US"/>
        </w:rPr>
        <w:t>ASP</w:t>
      </w:r>
      <w:r w:rsidR="002E3E3A" w:rsidRPr="002E3E3A">
        <w:rPr>
          <w:rFonts w:ascii="Times New Roman" w:hAnsi="Times New Roman" w:cs="Times New Roman"/>
          <w:sz w:val="28"/>
        </w:rPr>
        <w:t>.</w:t>
      </w:r>
      <w:r w:rsidR="002E3E3A" w:rsidRPr="002E3E3A">
        <w:rPr>
          <w:rFonts w:ascii="Times New Roman" w:hAnsi="Times New Roman" w:cs="Times New Roman"/>
          <w:sz w:val="28"/>
          <w:lang w:val="en-US"/>
        </w:rPr>
        <w:t>NET</w:t>
      </w:r>
      <w:r w:rsidR="002E3E3A" w:rsidRPr="002E3E3A">
        <w:rPr>
          <w:rFonts w:ascii="Times New Roman" w:hAnsi="Times New Roman" w:cs="Times New Roman"/>
          <w:sz w:val="28"/>
        </w:rPr>
        <w:t xml:space="preserve"> </w:t>
      </w:r>
      <w:r w:rsidR="002E3E3A" w:rsidRPr="002E3E3A">
        <w:rPr>
          <w:rFonts w:ascii="Times New Roman" w:hAnsi="Times New Roman" w:cs="Times New Roman"/>
          <w:sz w:val="28"/>
          <w:lang w:val="en-US"/>
        </w:rPr>
        <w:t>MVC</w:t>
      </w:r>
      <w:r w:rsidR="002E3E3A" w:rsidRPr="002E3E3A">
        <w:rPr>
          <w:rFonts w:ascii="Times New Roman" w:hAnsi="Times New Roman" w:cs="Times New Roman"/>
          <w:sz w:val="28"/>
        </w:rPr>
        <w:t xml:space="preserve"> С</w:t>
      </w:r>
      <w:r w:rsidR="002E3E3A" w:rsidRPr="002E3E3A">
        <w:rPr>
          <w:rFonts w:ascii="Times New Roman" w:hAnsi="Times New Roman" w:cs="Times New Roman"/>
          <w:sz w:val="28"/>
          <w:lang w:val="en-US"/>
        </w:rPr>
        <w:t>ore</w:t>
      </w:r>
      <w:r w:rsidR="002E3E3A" w:rsidRPr="002E3E3A">
        <w:rPr>
          <w:rFonts w:ascii="Times New Roman" w:hAnsi="Times New Roman" w:cs="Times New Roman"/>
          <w:sz w:val="28"/>
        </w:rPr>
        <w:t>.</w:t>
      </w:r>
    </w:p>
    <w:p w:rsidR="00E4131C" w:rsidRDefault="00E4131C" w:rsidP="00E4131C">
      <w:pPr>
        <w:autoSpaceDE w:val="0"/>
        <w:autoSpaceDN w:val="0"/>
        <w:adjustRightInd w:val="0"/>
        <w:rPr>
          <w:sz w:val="28"/>
          <w:szCs w:val="28"/>
        </w:rPr>
      </w:pPr>
    </w:p>
    <w:p w:rsidR="002E3E3A" w:rsidRPr="002E3E3A" w:rsidRDefault="002E3E3A" w:rsidP="002E3E3A">
      <w:pPr>
        <w:keepNext/>
        <w:rPr>
          <w:sz w:val="22"/>
          <w:szCs w:val="20"/>
        </w:rPr>
      </w:pPr>
      <w:r w:rsidRPr="002E3E3A">
        <w:rPr>
          <w:b/>
          <w:sz w:val="28"/>
        </w:rPr>
        <w:t>ЗАДАНИЕ</w:t>
      </w:r>
    </w:p>
    <w:p w:rsidR="002E3E3A" w:rsidRPr="002E3E3A" w:rsidRDefault="002E3E3A" w:rsidP="002E3E3A">
      <w:pPr>
        <w:ind w:firstLine="708"/>
        <w:jc w:val="both"/>
        <w:rPr>
          <w:sz w:val="28"/>
        </w:rPr>
      </w:pPr>
      <w:r w:rsidRPr="002E3E3A">
        <w:rPr>
          <w:sz w:val="28"/>
        </w:rPr>
        <w:t>Используя разработанное ранее создать и</w:t>
      </w:r>
      <w:r w:rsidRPr="002E3E3A">
        <w:rPr>
          <w:sz w:val="28"/>
          <w:lang w:val="be-BY"/>
        </w:rPr>
        <w:t xml:space="preserve">нтерфейс </w:t>
      </w:r>
      <w:proofErr w:type="spellStart"/>
      <w:r w:rsidRPr="002E3E3A">
        <w:rPr>
          <w:sz w:val="28"/>
        </w:rPr>
        <w:t>Web</w:t>
      </w:r>
      <w:proofErr w:type="spellEnd"/>
      <w:r w:rsidRPr="002E3E3A">
        <w:rPr>
          <w:sz w:val="28"/>
        </w:rPr>
        <w:t xml:space="preserve">-приложения </w:t>
      </w:r>
      <w:r w:rsidRPr="002E3E3A">
        <w:rPr>
          <w:sz w:val="28"/>
          <w:lang w:val="be-BY"/>
        </w:rPr>
        <w:t xml:space="preserve">для работы с </w:t>
      </w:r>
      <w:r w:rsidRPr="002E3E3A">
        <w:rPr>
          <w:sz w:val="28"/>
        </w:rPr>
        <w:t xml:space="preserve">данными, хранящимися в базе данных, на основе </w:t>
      </w:r>
      <w:r w:rsidRPr="002E3E3A">
        <w:rPr>
          <w:sz w:val="28"/>
          <w:lang w:val="en-US"/>
        </w:rPr>
        <w:t>ASP</w:t>
      </w:r>
      <w:r w:rsidRPr="002E3E3A">
        <w:rPr>
          <w:sz w:val="28"/>
        </w:rPr>
        <w:t>.</w:t>
      </w:r>
      <w:r w:rsidRPr="002E3E3A">
        <w:rPr>
          <w:sz w:val="28"/>
          <w:lang w:val="en-US"/>
        </w:rPr>
        <w:t>NET</w:t>
      </w:r>
      <w:r w:rsidRPr="002E3E3A">
        <w:rPr>
          <w:sz w:val="28"/>
        </w:rPr>
        <w:t xml:space="preserve"> </w:t>
      </w:r>
      <w:r w:rsidRPr="002E3E3A">
        <w:rPr>
          <w:sz w:val="28"/>
          <w:lang w:val="en-US"/>
        </w:rPr>
        <w:t>Core</w:t>
      </w:r>
      <w:r w:rsidRPr="002E3E3A">
        <w:rPr>
          <w:sz w:val="28"/>
        </w:rPr>
        <w:t xml:space="preserve"> </w:t>
      </w:r>
      <w:r w:rsidRPr="002E3E3A">
        <w:rPr>
          <w:sz w:val="28"/>
          <w:lang w:val="en-US"/>
        </w:rPr>
        <w:t>MVC</w:t>
      </w:r>
      <w:r w:rsidRPr="002E3E3A">
        <w:rPr>
          <w:sz w:val="28"/>
        </w:rPr>
        <w:t xml:space="preserve"> </w:t>
      </w:r>
      <w:r w:rsidRPr="002E3E3A">
        <w:rPr>
          <w:sz w:val="28"/>
          <w:lang w:val="en-US"/>
        </w:rPr>
        <w:t>Framework</w:t>
      </w:r>
      <w:r w:rsidRPr="002E3E3A">
        <w:rPr>
          <w:sz w:val="28"/>
        </w:rPr>
        <w:t xml:space="preserve"> и </w:t>
      </w:r>
      <w:r w:rsidRPr="002E3E3A">
        <w:rPr>
          <w:sz w:val="28"/>
          <w:lang w:val="en-US"/>
        </w:rPr>
        <w:t>Entity</w:t>
      </w:r>
      <w:r w:rsidRPr="002E3E3A">
        <w:rPr>
          <w:sz w:val="28"/>
        </w:rPr>
        <w:t xml:space="preserve"> </w:t>
      </w:r>
      <w:r w:rsidRPr="002E3E3A">
        <w:rPr>
          <w:sz w:val="28"/>
          <w:lang w:val="en-US"/>
        </w:rPr>
        <w:t>Framework</w:t>
      </w:r>
      <w:r w:rsidRPr="002E3E3A">
        <w:rPr>
          <w:sz w:val="28"/>
        </w:rPr>
        <w:t xml:space="preserve"> </w:t>
      </w:r>
      <w:r w:rsidRPr="002E3E3A">
        <w:rPr>
          <w:sz w:val="28"/>
          <w:lang w:val="en-US"/>
        </w:rPr>
        <w:t>Core</w:t>
      </w:r>
      <w:r w:rsidRPr="002E3E3A">
        <w:rPr>
          <w:sz w:val="28"/>
        </w:rPr>
        <w:t xml:space="preserve">. </w:t>
      </w:r>
    </w:p>
    <w:p w:rsidR="002E3E3A" w:rsidRPr="002E3E3A" w:rsidRDefault="002E3E3A" w:rsidP="002E3E3A">
      <w:pPr>
        <w:ind w:firstLine="708"/>
        <w:jc w:val="both"/>
        <w:rPr>
          <w:sz w:val="28"/>
        </w:rPr>
      </w:pPr>
      <w:proofErr w:type="spellStart"/>
      <w:r w:rsidRPr="002E3E3A">
        <w:rPr>
          <w:sz w:val="28"/>
        </w:rPr>
        <w:t>Web</w:t>
      </w:r>
      <w:proofErr w:type="spellEnd"/>
      <w:r w:rsidRPr="002E3E3A">
        <w:rPr>
          <w:sz w:val="28"/>
        </w:rPr>
        <w:t xml:space="preserve">- приложение должно удовлетворять </w:t>
      </w:r>
      <w:r w:rsidRPr="002E3E3A">
        <w:rPr>
          <w:sz w:val="28"/>
          <w:lang w:val="be-BY"/>
        </w:rPr>
        <w:t>сле</w:t>
      </w:r>
      <w:r w:rsidRPr="002E3E3A">
        <w:rPr>
          <w:sz w:val="28"/>
        </w:rPr>
        <w:t>дующим требованиям:</w:t>
      </w:r>
    </w:p>
    <w:p w:rsidR="002E3E3A" w:rsidRPr="002E3E3A" w:rsidRDefault="002E3E3A" w:rsidP="002E3E3A">
      <w:pPr>
        <w:numPr>
          <w:ilvl w:val="0"/>
          <w:numId w:val="4"/>
        </w:numPr>
        <w:ind w:left="1080"/>
        <w:rPr>
          <w:sz w:val="28"/>
        </w:rPr>
      </w:pPr>
      <w:r w:rsidRPr="002E3E3A">
        <w:rPr>
          <w:sz w:val="28"/>
          <w:lang w:val="be-BY"/>
        </w:rPr>
        <w:t>Любой п</w:t>
      </w:r>
      <w:proofErr w:type="spellStart"/>
      <w:r w:rsidRPr="002E3E3A">
        <w:rPr>
          <w:sz w:val="28"/>
        </w:rPr>
        <w:t>ользователь</w:t>
      </w:r>
      <w:proofErr w:type="spellEnd"/>
      <w:r w:rsidRPr="002E3E3A">
        <w:rPr>
          <w:sz w:val="28"/>
          <w:lang w:val="be-BY"/>
        </w:rPr>
        <w:t xml:space="preserve"> для работы с пр</w:t>
      </w:r>
      <w:proofErr w:type="spellStart"/>
      <w:r w:rsidRPr="002E3E3A">
        <w:rPr>
          <w:sz w:val="28"/>
        </w:rPr>
        <w:t>иложением</w:t>
      </w:r>
      <w:proofErr w:type="spellEnd"/>
      <w:r w:rsidRPr="002E3E3A">
        <w:rPr>
          <w:sz w:val="28"/>
        </w:rPr>
        <w:t xml:space="preserve"> должен пройти аутентификацию. </w:t>
      </w:r>
    </w:p>
    <w:p w:rsidR="002E3E3A" w:rsidRPr="002E3E3A" w:rsidRDefault="002E3E3A" w:rsidP="002E3E3A">
      <w:pPr>
        <w:numPr>
          <w:ilvl w:val="0"/>
          <w:numId w:val="4"/>
        </w:numPr>
        <w:ind w:left="1080"/>
        <w:rPr>
          <w:sz w:val="28"/>
        </w:rPr>
      </w:pPr>
      <w:r w:rsidRPr="002E3E3A">
        <w:rPr>
          <w:sz w:val="28"/>
        </w:rPr>
        <w:t>Поддерживать реализацию не менее двух ролевых политик для доступа к классам и (или) методам контроллеров.</w:t>
      </w:r>
    </w:p>
    <w:p w:rsidR="002E3E3A" w:rsidRPr="002E3E3A" w:rsidRDefault="002E3E3A" w:rsidP="002E3E3A">
      <w:pPr>
        <w:numPr>
          <w:ilvl w:val="0"/>
          <w:numId w:val="4"/>
        </w:numPr>
        <w:ind w:left="1080"/>
        <w:rPr>
          <w:sz w:val="28"/>
        </w:rPr>
      </w:pPr>
      <w:r w:rsidRPr="002E3E3A">
        <w:rPr>
          <w:sz w:val="28"/>
        </w:rPr>
        <w:t xml:space="preserve">Управлять пользователями: </w:t>
      </w:r>
      <w:r w:rsidRPr="002E3E3A">
        <w:rPr>
          <w:sz w:val="28"/>
          <w:lang w:val="be-BY"/>
        </w:rPr>
        <w:t>просматр</w:t>
      </w:r>
      <w:proofErr w:type="spellStart"/>
      <w:r w:rsidRPr="002E3E3A">
        <w:rPr>
          <w:sz w:val="28"/>
        </w:rPr>
        <w:t>ивать</w:t>
      </w:r>
      <w:proofErr w:type="spellEnd"/>
      <w:r w:rsidRPr="002E3E3A">
        <w:rPr>
          <w:sz w:val="28"/>
        </w:rPr>
        <w:t>, создавать, удалять и редактировать данные учетных записей.</w:t>
      </w:r>
    </w:p>
    <w:p w:rsidR="002E3E3A" w:rsidRPr="002E3E3A" w:rsidRDefault="002E3E3A" w:rsidP="002E3E3A">
      <w:pPr>
        <w:numPr>
          <w:ilvl w:val="0"/>
          <w:numId w:val="4"/>
        </w:numPr>
        <w:ind w:left="1080"/>
        <w:rPr>
          <w:sz w:val="28"/>
        </w:rPr>
      </w:pPr>
      <w:r w:rsidRPr="002E3E3A">
        <w:rPr>
          <w:sz w:val="28"/>
        </w:rPr>
        <w:t>Осуществлять ввод, редактирование, добавление и просмотр данных не менее чем из трех таблиц реляционной базы согласно варианту.</w:t>
      </w:r>
    </w:p>
    <w:p w:rsidR="002E3E3A" w:rsidRPr="002E3E3A" w:rsidRDefault="002E3E3A" w:rsidP="002E3E3A">
      <w:pPr>
        <w:numPr>
          <w:ilvl w:val="0"/>
          <w:numId w:val="4"/>
        </w:numPr>
        <w:ind w:left="1080"/>
        <w:rPr>
          <w:sz w:val="28"/>
        </w:rPr>
      </w:pPr>
      <w:r w:rsidRPr="002E3E3A">
        <w:rPr>
          <w:sz w:val="28"/>
        </w:rPr>
        <w:t xml:space="preserve">Вводимые и редактируемые данные должны проходить </w:t>
      </w:r>
      <w:proofErr w:type="spellStart"/>
      <w:r w:rsidRPr="002E3E3A">
        <w:rPr>
          <w:sz w:val="28"/>
        </w:rPr>
        <w:t>валидацию</w:t>
      </w:r>
      <w:proofErr w:type="spellEnd"/>
      <w:r w:rsidRPr="002E3E3A">
        <w:rPr>
          <w:sz w:val="28"/>
        </w:rPr>
        <w:t xml:space="preserve"> </w:t>
      </w:r>
      <w:r w:rsidRPr="002E3E3A">
        <w:rPr>
          <w:sz w:val="28"/>
          <w:lang w:val="be-BY"/>
        </w:rPr>
        <w:t xml:space="preserve">на стороне сервера </w:t>
      </w:r>
      <w:r w:rsidRPr="002E3E3A">
        <w:rPr>
          <w:sz w:val="28"/>
        </w:rPr>
        <w:t>и клиента.</w:t>
      </w:r>
    </w:p>
    <w:p w:rsidR="002E3E3A" w:rsidRPr="002E3E3A" w:rsidRDefault="002E3E3A" w:rsidP="002E3E3A">
      <w:pPr>
        <w:numPr>
          <w:ilvl w:val="0"/>
          <w:numId w:val="4"/>
        </w:numPr>
        <w:ind w:left="1080"/>
        <w:rPr>
          <w:sz w:val="28"/>
        </w:rPr>
      </w:pPr>
      <w:r w:rsidRPr="002E3E3A">
        <w:rPr>
          <w:sz w:val="28"/>
        </w:rPr>
        <w:t>Осуществлять разбиение таблично представленных данных, выбранных их реляционного источника, на страницы, их фильтрацию и сортировку.</w:t>
      </w:r>
    </w:p>
    <w:p w:rsidR="002E3E3A" w:rsidRPr="002E3E3A" w:rsidRDefault="002E3E3A" w:rsidP="002E3E3A">
      <w:pPr>
        <w:numPr>
          <w:ilvl w:val="0"/>
          <w:numId w:val="4"/>
        </w:numPr>
        <w:ind w:left="1080"/>
        <w:rPr>
          <w:sz w:val="28"/>
        </w:rPr>
      </w:pPr>
      <w:r w:rsidRPr="002E3E3A">
        <w:rPr>
          <w:sz w:val="28"/>
        </w:rPr>
        <w:t>Сохранять состояния</w:t>
      </w:r>
      <w:r w:rsidRPr="002E3E3A">
        <w:rPr>
          <w:sz w:val="28"/>
          <w:lang w:val="be-BY"/>
        </w:rPr>
        <w:t xml:space="preserve"> элементов форм, </w:t>
      </w:r>
      <w:r w:rsidRPr="002E3E3A">
        <w:rPr>
          <w:sz w:val="28"/>
        </w:rPr>
        <w:t xml:space="preserve">используемых для фильтрации данных, и использовать их при повторном посещении соответствующей </w:t>
      </w:r>
      <w:r w:rsidRPr="002E3E3A">
        <w:rPr>
          <w:sz w:val="28"/>
          <w:lang w:val="en-US"/>
        </w:rPr>
        <w:t>Web</w:t>
      </w:r>
      <w:r w:rsidRPr="002E3E3A">
        <w:rPr>
          <w:sz w:val="28"/>
        </w:rPr>
        <w:t>-страницы</w:t>
      </w:r>
      <w:r w:rsidRPr="002E3E3A">
        <w:rPr>
          <w:sz w:val="28"/>
          <w:lang w:val="be-BY"/>
        </w:rPr>
        <w:t>.</w:t>
      </w:r>
    </w:p>
    <w:p w:rsidR="002E3E3A" w:rsidRPr="002E3E3A" w:rsidRDefault="002E3E3A" w:rsidP="002E3E3A">
      <w:pPr>
        <w:numPr>
          <w:ilvl w:val="0"/>
          <w:numId w:val="4"/>
        </w:numPr>
        <w:ind w:left="1080"/>
        <w:rPr>
          <w:sz w:val="28"/>
        </w:rPr>
      </w:pPr>
      <w:r w:rsidRPr="002E3E3A">
        <w:rPr>
          <w:sz w:val="28"/>
        </w:rPr>
        <w:t>Использовать не менее одного разработанного h</w:t>
      </w:r>
      <w:proofErr w:type="spellStart"/>
      <w:r w:rsidRPr="002E3E3A">
        <w:rPr>
          <w:sz w:val="28"/>
          <w:lang w:val="en-US"/>
        </w:rPr>
        <w:t>tml</w:t>
      </w:r>
      <w:proofErr w:type="spellEnd"/>
      <w:r w:rsidRPr="002E3E3A">
        <w:rPr>
          <w:sz w:val="28"/>
        </w:rPr>
        <w:t xml:space="preserve">- </w:t>
      </w:r>
      <w:r w:rsidRPr="002E3E3A">
        <w:rPr>
          <w:sz w:val="28"/>
          <w:lang w:val="be-BY"/>
        </w:rPr>
        <w:t xml:space="preserve">хэлпера </w:t>
      </w:r>
      <w:r w:rsidRPr="002E3E3A">
        <w:rPr>
          <w:sz w:val="28"/>
        </w:rPr>
        <w:t xml:space="preserve">и не менее одного </w:t>
      </w:r>
      <w:r w:rsidRPr="002E3E3A">
        <w:rPr>
          <w:sz w:val="28"/>
          <w:lang w:val="en-US"/>
        </w:rPr>
        <w:t>Tag</w:t>
      </w:r>
      <w:r w:rsidRPr="002E3E3A">
        <w:rPr>
          <w:sz w:val="28"/>
        </w:rPr>
        <w:t>-</w:t>
      </w:r>
      <w:r w:rsidRPr="002E3E3A">
        <w:rPr>
          <w:sz w:val="28"/>
          <w:lang w:val="be-BY"/>
        </w:rPr>
        <w:t>хэлпера. Напр</w:t>
      </w:r>
      <w:proofErr w:type="spellStart"/>
      <w:r w:rsidRPr="002E3E3A">
        <w:rPr>
          <w:sz w:val="28"/>
        </w:rPr>
        <w:t>имер</w:t>
      </w:r>
      <w:proofErr w:type="spellEnd"/>
      <w:r w:rsidRPr="002E3E3A">
        <w:rPr>
          <w:sz w:val="28"/>
        </w:rPr>
        <w:t xml:space="preserve">, </w:t>
      </w:r>
      <w:proofErr w:type="spellStart"/>
      <w:r w:rsidRPr="002E3E3A">
        <w:rPr>
          <w:sz w:val="28"/>
        </w:rPr>
        <w:t>хэлперы</w:t>
      </w:r>
      <w:proofErr w:type="spellEnd"/>
      <w:r w:rsidRPr="002E3E3A">
        <w:rPr>
          <w:sz w:val="28"/>
        </w:rPr>
        <w:t xml:space="preserve"> для разбиения на страницы, сортировки, генерации табличных данных и др.</w:t>
      </w:r>
    </w:p>
    <w:p w:rsidR="002E3E3A" w:rsidRPr="002E3E3A" w:rsidRDefault="002E3E3A" w:rsidP="002E3E3A">
      <w:pPr>
        <w:numPr>
          <w:ilvl w:val="0"/>
          <w:numId w:val="4"/>
        </w:numPr>
        <w:ind w:left="1080"/>
        <w:rPr>
          <w:sz w:val="28"/>
        </w:rPr>
      </w:pPr>
      <w:r w:rsidRPr="002E3E3A">
        <w:rPr>
          <w:sz w:val="28"/>
        </w:rPr>
        <w:t>И</w:t>
      </w:r>
      <w:r w:rsidRPr="002E3E3A">
        <w:rPr>
          <w:sz w:val="28"/>
          <w:lang w:val="be-BY"/>
        </w:rPr>
        <w:t xml:space="preserve">спользовать не менее одного </w:t>
      </w:r>
      <w:r w:rsidRPr="002E3E3A">
        <w:rPr>
          <w:sz w:val="28"/>
        </w:rPr>
        <w:t>частичного</w:t>
      </w:r>
      <w:r w:rsidRPr="002E3E3A">
        <w:rPr>
          <w:sz w:val="28"/>
          <w:lang w:val="be-BY"/>
        </w:rPr>
        <w:t xml:space="preserve"> </w:t>
      </w:r>
      <w:r w:rsidRPr="002E3E3A">
        <w:rPr>
          <w:sz w:val="28"/>
        </w:rPr>
        <w:t>представления (</w:t>
      </w:r>
      <w:r w:rsidRPr="002E3E3A">
        <w:rPr>
          <w:sz w:val="28"/>
          <w:lang w:val="en-US"/>
        </w:rPr>
        <w:t>Partial</w:t>
      </w:r>
      <w:r w:rsidRPr="002E3E3A">
        <w:rPr>
          <w:sz w:val="28"/>
        </w:rPr>
        <w:t xml:space="preserve"> </w:t>
      </w:r>
      <w:r w:rsidRPr="002E3E3A">
        <w:rPr>
          <w:sz w:val="28"/>
          <w:lang w:val="en-US"/>
        </w:rPr>
        <w:t>View</w:t>
      </w:r>
      <w:r w:rsidRPr="002E3E3A">
        <w:rPr>
          <w:sz w:val="28"/>
        </w:rPr>
        <w:t>)</w:t>
      </w:r>
      <w:r w:rsidRPr="002E3E3A">
        <w:rPr>
          <w:sz w:val="28"/>
          <w:lang w:val="be-BY"/>
        </w:rPr>
        <w:t>.</w:t>
      </w:r>
    </w:p>
    <w:p w:rsidR="002E3E3A" w:rsidRPr="002E3E3A" w:rsidRDefault="002E3E3A" w:rsidP="002E3E3A">
      <w:pPr>
        <w:numPr>
          <w:ilvl w:val="0"/>
          <w:numId w:val="4"/>
        </w:numPr>
        <w:ind w:left="1080"/>
        <w:rPr>
          <w:sz w:val="28"/>
        </w:rPr>
      </w:pPr>
      <w:r w:rsidRPr="002E3E3A">
        <w:rPr>
          <w:sz w:val="28"/>
        </w:rPr>
        <w:t xml:space="preserve">Иметь единое стилевое оформление, основанное на использовании </w:t>
      </w:r>
      <w:r w:rsidRPr="002E3E3A">
        <w:rPr>
          <w:sz w:val="28"/>
          <w:lang w:val="be-BY"/>
        </w:rPr>
        <w:t xml:space="preserve">одной </w:t>
      </w:r>
      <w:r w:rsidRPr="002E3E3A">
        <w:rPr>
          <w:sz w:val="28"/>
        </w:rPr>
        <w:t>или нескольких мастер-страниц, и систему навигации (строка меню, гиперссылки, кнопки), которая обеспечивает оптимальный путь перехода между двумя произвольно выбранными страницами в соответствии с логикой приложения.</w:t>
      </w:r>
    </w:p>
    <w:p w:rsidR="002E3E3A" w:rsidRPr="002E3E3A" w:rsidRDefault="002E3E3A" w:rsidP="002E3E3A">
      <w:pPr>
        <w:rPr>
          <w:sz w:val="28"/>
        </w:rPr>
      </w:pPr>
    </w:p>
    <w:p w:rsidR="002E3E3A" w:rsidRPr="002E3E3A" w:rsidRDefault="002E3E3A" w:rsidP="002E3E3A">
      <w:pPr>
        <w:jc w:val="both"/>
        <w:rPr>
          <w:sz w:val="22"/>
          <w:szCs w:val="20"/>
        </w:rPr>
      </w:pPr>
      <w:r w:rsidRPr="002E3E3A">
        <w:rPr>
          <w:sz w:val="28"/>
        </w:rPr>
        <w:t>Представления разработанного приложения, работающими с таблицами, стоящими на стороне отношения «многие» в схеме базы данных, должны выводить вместо кодов внешних ключей смысловые значения из связанных таблиц, стоящих на стороне отношения «один».</w:t>
      </w:r>
    </w:p>
    <w:p w:rsidR="009939CD" w:rsidRPr="002E3E3A" w:rsidRDefault="002E3E3A" w:rsidP="002E3E3A">
      <w:pPr>
        <w:jc w:val="both"/>
        <w:rPr>
          <w:sz w:val="28"/>
        </w:rPr>
      </w:pPr>
      <w:r w:rsidRPr="002E3E3A">
        <w:rPr>
          <w:sz w:val="28"/>
        </w:rPr>
        <w:t xml:space="preserve">Для проверки преподавателем следует разместить разработанный проект на </w:t>
      </w:r>
      <w:r w:rsidRPr="002E3E3A">
        <w:rPr>
          <w:sz w:val="28"/>
          <w:lang w:val="en-US"/>
        </w:rPr>
        <w:t>GitHub</w:t>
      </w:r>
      <w:r w:rsidRPr="002E3E3A">
        <w:rPr>
          <w:sz w:val="28"/>
        </w:rPr>
        <w:t>.</w:t>
      </w:r>
    </w:p>
    <w:p w:rsidR="009939CD" w:rsidRDefault="009939CD" w:rsidP="009939CD">
      <w:pPr>
        <w:autoSpaceDE w:val="0"/>
        <w:autoSpaceDN w:val="0"/>
        <w:adjustRightInd w:val="0"/>
        <w:rPr>
          <w:sz w:val="28"/>
          <w:szCs w:val="28"/>
        </w:rPr>
      </w:pPr>
    </w:p>
    <w:p w:rsidR="00B55D3C" w:rsidRPr="00286514" w:rsidRDefault="00B55D3C" w:rsidP="00B55D3C">
      <w:pPr>
        <w:rPr>
          <w:sz w:val="28"/>
          <w:lang w:val="en-US"/>
        </w:rPr>
      </w:pPr>
      <w:r w:rsidRPr="00B55D3C">
        <w:rPr>
          <w:sz w:val="28"/>
        </w:rPr>
        <w:t>Коды</w:t>
      </w:r>
      <w:r w:rsidRPr="00286514">
        <w:rPr>
          <w:sz w:val="28"/>
          <w:lang w:val="en-US"/>
        </w:rPr>
        <w:t xml:space="preserve"> </w:t>
      </w:r>
      <w:r w:rsidRPr="00B55D3C">
        <w:rPr>
          <w:sz w:val="28"/>
        </w:rPr>
        <w:t>класса</w:t>
      </w:r>
      <w:r w:rsidRPr="00286514">
        <w:rPr>
          <w:sz w:val="28"/>
          <w:lang w:val="en-US"/>
        </w:rPr>
        <w:t xml:space="preserve"> (</w:t>
      </w:r>
      <w:r w:rsidRPr="00B55D3C">
        <w:rPr>
          <w:sz w:val="28"/>
        </w:rPr>
        <w:t>классов</w:t>
      </w:r>
      <w:r w:rsidRPr="00286514">
        <w:rPr>
          <w:sz w:val="28"/>
          <w:lang w:val="en-US"/>
        </w:rPr>
        <w:t xml:space="preserve">) </w:t>
      </w:r>
      <w:r w:rsidRPr="00B55D3C">
        <w:rPr>
          <w:sz w:val="28"/>
        </w:rPr>
        <w:t>контроллеров</w:t>
      </w:r>
      <w:r w:rsidRPr="00286514">
        <w:rPr>
          <w:sz w:val="28"/>
          <w:lang w:val="en-US"/>
        </w:rPr>
        <w:t>.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55D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5D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D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AccountController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Controller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55D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D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UserManager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IdentityUser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userManager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55D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D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SignInManager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IdentityUser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signInManager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55D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AccountController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UserManager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IdentityUser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userManager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SignInManager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IdentityUser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signInManager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userManager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userManager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signInManager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signInManager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55D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IActionResult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Index()</w:t>
      </w:r>
    </w:p>
    <w:p w:rsidR="00B55D3C" w:rsidRPr="00286514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65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65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55D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IActionResult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Login(</w:t>
      </w:r>
      <w:r w:rsidRPr="00B55D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returnUrl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55D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55D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</w:t>
      </w:r>
      <w:r w:rsidRPr="00B55D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LoginViewModel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ReturnUrl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returnUrl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ValidateAntiForgeryToken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55D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D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IActionResult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Login(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LoginViewModel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model)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55D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ModelState.IsValid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55D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55D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proofErr w:type="gram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signInManager.PasswordSignInAsync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model.Login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model.Password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model.RememberMe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5D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result.Succeeded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55D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55D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model.ReturnUrl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Url.IsLocalUrl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model.ReturnUrl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55D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Redirect(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model.ReturnUrl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55D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55D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5D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5D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"Home"</w:t>
      </w: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55D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ModelState.AddModelError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"Неправильный логин и (или) пароль"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55D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View(model);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ValidateAntiForgeryToken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55D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D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IActionResult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LogOff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55D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proofErr w:type="gram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signInManager.SignOutAsync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55D3C" w:rsidRP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55D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5D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5D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"Home"</w:t>
      </w: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5D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55D3C" w:rsidRDefault="00B55D3C" w:rsidP="00B55D3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55D3C" w:rsidRDefault="00B55D3C" w:rsidP="00B55D3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Authorize(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Roles = </w:t>
      </w:r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"admin"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UserController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Controller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UserManager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IdentityUser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userManager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UserController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UserManager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IdentityUser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userManager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userManager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userManager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IActionResult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Index()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View(_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userManager.Users.ToList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IActionResult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Create()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View();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IActionResult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Create(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CreateViewModel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model)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ModelState.IsValid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IdentityUser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 =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IdentityUser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Email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model.Email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UserName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model.Login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userManager.CreateAsync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(user,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model.Password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result.Succeeded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"User"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result.Errors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ModelState.AddModelError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error.Description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View(model);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IActionResult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Edit(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IdentityUser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 =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userManager.FindByIdAsync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id);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(user ==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NotFound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EditUserViewModel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EditUserViewModel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Id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user.Id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Email =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user.Email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Login =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user.UserName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View(model);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IActionResult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Edit(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EditUserViewModel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model)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ModelState.IsValid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IdentityUser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 =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userManager.FindByIdAsync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model.Id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(user !=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user.Email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model.Email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user.UserName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model.Login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userManager.UpdateAsync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(user);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result.Succeeded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result.Errors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ModelState.AddModelError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error.Description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View(model);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Delete(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IdentityUser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 =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userManager.FindByIdAsync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id);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(user !=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IdentityResult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userManager.DeleteAsync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user);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IActionResult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ChangePassword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IdentityUser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 =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userManager.FindByIdAsync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id);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(user ==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NotFound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ChangePasswordViewModel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ChangePasswordViewModel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Id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user.Id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Login =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user.UserName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View(model);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IActionResult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ChangePassword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ChangePasswordViewModel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model)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ModelState.IsValid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IdentityUser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 =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userManager.FindByIdAsync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model.Id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(user !=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IdentityResult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userManager.ChangePasswordAsync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(user,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model.Password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model.NewPassword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result.Succeeded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result.Errors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ModelState.AddModelError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error.Description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55D3C" w:rsidRPr="00AE1732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ModelState.AddModelError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Пользователь</w:t>
      </w:r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</w:t>
      </w:r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55D3C" w:rsidRDefault="00B55D3C" w:rsidP="00B55D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55D3C" w:rsidRPr="00B55D3C" w:rsidRDefault="00B55D3C" w:rsidP="00B55D3C">
      <w:pPr>
        <w:rPr>
          <w:sz w:val="22"/>
          <w:szCs w:val="20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AE1732" w:rsidRDefault="00AE1732" w:rsidP="00AE1732"/>
    <w:p w:rsidR="002E3E3A" w:rsidRPr="00AE1732" w:rsidRDefault="00AE1732" w:rsidP="00AE1732">
      <w:pPr>
        <w:rPr>
          <w:sz w:val="22"/>
          <w:szCs w:val="20"/>
        </w:rPr>
      </w:pPr>
      <w:r w:rsidRPr="00AE1732">
        <w:rPr>
          <w:sz w:val="28"/>
        </w:rPr>
        <w:t xml:space="preserve">Коды классов разработанных </w:t>
      </w:r>
      <w:proofErr w:type="spellStart"/>
      <w:r w:rsidRPr="00AE1732">
        <w:rPr>
          <w:sz w:val="28"/>
        </w:rPr>
        <w:t>хэлперов</w:t>
      </w:r>
      <w:proofErr w:type="spellEnd"/>
      <w:r w:rsidRPr="00AE1732">
        <w:rPr>
          <w:sz w:val="28"/>
        </w:rPr>
        <w:t>.</w:t>
      </w:r>
    </w:p>
    <w:p w:rsid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PageHtmlHelper</w:t>
      </w:r>
      <w:proofErr w:type="spellEnd"/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HtmlString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CreateLinksToPages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IHtmlHelper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html,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PageViewModel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pageView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TagBuilder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div =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TagBuilder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"div"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pageView.HasPreviousPage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TagBuilder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TagBuilder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"a"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a.Attributes.Add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href</w:t>
      </w:r>
      <w:proofErr w:type="spellEnd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Index?page</w:t>
      </w:r>
      <w:proofErr w:type="spellEnd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="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pageView.PageNumber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- 1));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a.Attributes.Add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"class "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btn</w:t>
      </w:r>
      <w:proofErr w:type="spellEnd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btn</w:t>
      </w:r>
      <w:proofErr w:type="spellEnd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-default </w:t>
      </w:r>
      <w:proofErr w:type="spellStart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btn</w:t>
      </w:r>
      <w:proofErr w:type="spellEnd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a.InnerHtml.Append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Назад</w:t>
      </w:r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div.InnerHtml.AppendHtml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a);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pageView.HasNextPage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TagBuilder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TagBuilder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"a"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a.Attributes.Add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href</w:t>
      </w:r>
      <w:proofErr w:type="spellEnd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Index?page</w:t>
      </w:r>
      <w:proofErr w:type="spellEnd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="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pageView.PageNumber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+ 1));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a.Attributes.Add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"class "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btn</w:t>
      </w:r>
      <w:proofErr w:type="spellEnd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btn</w:t>
      </w:r>
      <w:proofErr w:type="spellEnd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-default </w:t>
      </w:r>
      <w:proofErr w:type="spellStart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btn</w:t>
      </w:r>
      <w:proofErr w:type="spellEnd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a.InnerHtml.Append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Вперёд</w:t>
      </w:r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div.InnerHtml.AppendHtml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a);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writer =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System.IO.StringWriter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div.WriteTo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writer,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HtmlEncoder.Default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HtmlString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writer.ToString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C30B5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PageLinkTagHelper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TagHelper</w:t>
      </w:r>
      <w:proofErr w:type="spellEnd"/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IUrlHelperFactory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urlHelperFactory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PageLinkTagHelper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IUrlHelperFactory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helperFactory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urlHelperFactory</w:t>
      </w:r>
      <w:proofErr w:type="spellEnd"/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helperFactory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ViewContext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HtmlAttributeNotBound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ViewContext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ViewContext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PageViewModel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PageModel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PageAction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Process(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TagHelperContext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context,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TagHelperOutput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output)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IUrlHelper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urlHelper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urlHelperFactory.GetUrlHelper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ViewContext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output.TagName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TagBuilder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tag =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TagBuilder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ul</w:t>
      </w:r>
      <w:proofErr w:type="spellEnd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tag.AddCssClass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"pagination"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PageModel.HasPreviousPage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TagBuilder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prevItem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CreateTag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PageModel.PageNumber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urlHelper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Назад</w:t>
      </w:r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tag.InnerHtml.AppendHtml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prevItem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PageModel.HasNextPage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TagBuilder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nextItem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CreateTag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PageModel.PageNumber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urlHelper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Вперёд</w:t>
      </w:r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tag.InnerHtml.AppendHtml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nextItem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output.Content.AppendHtml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tag);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TagBuilder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CreateTag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pageNumber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IUrlHelper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urlHelper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text)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TagBuilder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TagBuilder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"li"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TagBuilder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link =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TagBuilder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"a"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pageNumber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.PageModel.PageNumber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item.AddCssClass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"active"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link.Attributes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href</w:t>
      </w:r>
      <w:proofErr w:type="spellEnd"/>
      <w:r w:rsidRPr="00AE17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urlHelper.Action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PageAction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17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page = </w:t>
      </w:r>
      <w:proofErr w:type="spell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pageNumber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link.InnerHtml.Append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text);</w:t>
      </w:r>
    </w:p>
    <w:p w:rsidR="00AE1732" w:rsidRP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item.InnerHtml.AppendHtml</w:t>
      </w:r>
      <w:proofErr w:type="spell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link);</w:t>
      </w:r>
    </w:p>
    <w:p w:rsid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E17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E1732" w:rsidRDefault="00AE1732" w:rsidP="00183AEF">
      <w:pPr>
        <w:rPr>
          <w:sz w:val="28"/>
        </w:rPr>
      </w:pPr>
      <w:r w:rsidRPr="00183AEF">
        <w:rPr>
          <w:sz w:val="28"/>
        </w:rPr>
        <w:t>Исходные коды представлений (</w:t>
      </w:r>
      <w:proofErr w:type="spellStart"/>
      <w:r w:rsidRPr="00183AEF">
        <w:rPr>
          <w:sz w:val="28"/>
        </w:rPr>
        <w:t>Views</w:t>
      </w:r>
      <w:proofErr w:type="spellEnd"/>
      <w:r w:rsidRPr="00183AEF">
        <w:rPr>
          <w:sz w:val="28"/>
        </w:rPr>
        <w:t>).</w:t>
      </w:r>
    </w:p>
    <w:p w:rsid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lab3.ViewModels.Account.LoginViewModel</w:t>
      </w:r>
    </w:p>
    <w:p w:rsid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@{</w:t>
      </w:r>
    </w:p>
    <w:p w:rsid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Login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}</w:t>
      </w:r>
    </w:p>
    <w:p w:rsid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Вход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 приложение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</w:t>
      </w:r>
      <w:proofErr w:type="spellStart"/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User.Identity.IsAuthenticated</w:t>
      </w:r>
      <w:proofErr w:type="spellEnd"/>
      <w:proofErr w:type="gramEnd"/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form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E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method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="post"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asp-controller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="Account"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asp-action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="Login"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asp-route-</w:t>
      </w:r>
      <w:proofErr w:type="spellStart"/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returnUrl</w:t>
      </w:r>
      <w:proofErr w:type="spellEnd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Model.ReturnUrl</w:t>
      </w:r>
      <w:proofErr w:type="spellEnd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div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asp-validation-summary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ModelOnly</w:t>
      </w:r>
      <w:proofErr w:type="spellEnd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"&gt;&lt;/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div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183AE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proofErr w:type="gramEnd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label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asp-for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"&gt;&lt;/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label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proofErr w:type="spellStart"/>
      <w:r w:rsidRPr="00183AE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proofErr w:type="spellEnd"/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input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asp-for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span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asp-validation-for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"&gt;&lt;/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span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183AE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183AE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proofErr w:type="gramEnd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label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asp-for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"&gt;&lt;/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label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proofErr w:type="spellStart"/>
      <w:r w:rsidRPr="00183AE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proofErr w:type="spellEnd"/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input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asp-for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span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asp-validation-for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"&gt;&lt;/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span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183AE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183AE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proofErr w:type="gramEnd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label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asp-for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RememberMe</w:t>
      </w:r>
      <w:proofErr w:type="spellEnd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"&gt;&lt;/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label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proofErr w:type="spellStart"/>
      <w:r w:rsidRPr="00183AE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proofErr w:type="spellEnd"/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input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asp-for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RememberMe</w:t>
      </w:r>
      <w:proofErr w:type="spellEnd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183AE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183AE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proofErr w:type="gramEnd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183AE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E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E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Войти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b/>
          <w:bCs/>
          <w:color w:val="800080"/>
          <w:sz w:val="19"/>
          <w:szCs w:val="19"/>
          <w:lang w:eastAsia="en-US"/>
        </w:rPr>
        <w:t>form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 уже авторизованы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83AEF" w:rsidRPr="00286514" w:rsidRDefault="00183AEF" w:rsidP="00183AE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5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83AEF" w:rsidRPr="00286514" w:rsidRDefault="00183AEF" w:rsidP="00183AE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@model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Microsoft.AspNetCore.Identity.IdentityUser</w:t>
      </w:r>
      <w:proofErr w:type="spellEnd"/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183AEF" w:rsidRPr="00286514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51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:rsidR="00183AEF" w:rsidRPr="00286514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5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865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ViewBag.Title</w:t>
      </w:r>
      <w:proofErr w:type="spellEnd"/>
      <w:r w:rsidRPr="002865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65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2865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пользователей</w:t>
      </w:r>
      <w:r w:rsidRPr="002865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865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3AEF" w:rsidRPr="00286514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51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:rsidR="00183AEF" w:rsidRPr="00286514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AEF" w:rsidRPr="00286514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5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86514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</w:t>
      </w:r>
      <w:r w:rsidRPr="002865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6514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asp-action</w:t>
      </w:r>
      <w:r w:rsidRPr="002865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="Create"&gt;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Добавить</w:t>
      </w:r>
      <w:r w:rsidRPr="002865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пользователя</w:t>
      </w:r>
      <w:r w:rsidRPr="002865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86514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</w:t>
      </w:r>
      <w:r w:rsidRPr="002865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286514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183AE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E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="table"&gt;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183AE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proofErr w:type="spellEnd"/>
      <w:proofErr w:type="gramEnd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proofErr w:type="spellStart"/>
      <w:r w:rsidRPr="00183AE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Логин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183AE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proofErr w:type="spellStart"/>
      <w:r w:rsidRPr="00183AE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Почта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183AE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proofErr w:type="spellStart"/>
      <w:r w:rsidRPr="00183AE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proofErr w:type="spellEnd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Model)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183AE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proofErr w:type="spellEnd"/>
      <w:proofErr w:type="gramEnd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183AE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user.UserName</w:t>
      </w:r>
      <w:proofErr w:type="spellEnd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183AE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183AE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user.Email</w:t>
      </w:r>
      <w:proofErr w:type="spellEnd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183AE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183AE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proofErr w:type="gramEnd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form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asp-action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="Delete"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asp-route-id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user.Id</w:t>
      </w:r>
      <w:proofErr w:type="spellEnd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E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method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="post"&gt;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E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btn-sm</w:t>
      </w:r>
      <w:proofErr w:type="spellEnd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-primary"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asp-action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ChangePassword</w:t>
      </w:r>
      <w:proofErr w:type="spellEnd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asp-route-id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user.Id</w:t>
      </w:r>
      <w:proofErr w:type="spellEnd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Сменить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пароль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E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btn-sm</w:t>
      </w:r>
      <w:proofErr w:type="spellEnd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-primary"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asp-action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="Edit"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asp-route-id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user.Id</w:t>
      </w:r>
      <w:proofErr w:type="spellEnd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Изменить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183AE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E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E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btn-sm</w:t>
      </w:r>
      <w:proofErr w:type="spellEnd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-danger"&gt;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Удалить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183AE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183AEF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form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183AE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proofErr w:type="gramStart"/>
      <w:r w:rsidRPr="00183AE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proofErr w:type="spellEnd"/>
      <w:proofErr w:type="gramEnd"/>
      <w:r w:rsidRPr="0018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286514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65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83AEF" w:rsidRPr="00286514" w:rsidRDefault="00183AEF" w:rsidP="00183AEF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865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8651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2865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286514" w:rsidRDefault="00183AEF" w:rsidP="00183AEF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183AEF" w:rsidRPr="00286514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51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@model</w:t>
      </w:r>
      <w:r w:rsidRPr="002865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lab3.ViewModels.Account.CreateViewModel</w:t>
      </w:r>
    </w:p>
    <w:p w:rsid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@{</w:t>
      </w:r>
    </w:p>
    <w:p w:rsid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Register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}</w:t>
      </w:r>
    </w:p>
    <w:p w:rsid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Регистрация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нового пользователя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83AEF" w:rsidRPr="00434C3A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form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C3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method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="post"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asp-controller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="Account"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asp-action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="Register"&gt;</w:t>
      </w:r>
    </w:p>
    <w:p w:rsidR="00183AEF" w:rsidRPr="00434C3A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div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asp-validation-summary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ModelOnly</w:t>
      </w:r>
      <w:proofErr w:type="spellEnd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"&gt;&lt;/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div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434C3A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434C3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proofErr w:type="gramEnd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434C3A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label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asp-for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"&gt;&lt;/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label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proofErr w:type="spellStart"/>
      <w:r w:rsidRPr="00434C3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proofErr w:type="spellEnd"/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183AEF" w:rsidRPr="00434C3A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input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asp-for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183AEF" w:rsidRPr="00434C3A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span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asp-validation-for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"&gt;&lt;/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span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434C3A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34C3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434C3A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434C3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proofErr w:type="gramEnd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434C3A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label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asp-for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Email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"&gt;&lt;/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label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proofErr w:type="spellStart"/>
      <w:r w:rsidRPr="00434C3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proofErr w:type="spellEnd"/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183AEF" w:rsidRPr="00434C3A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input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asp-for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Email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183AEF" w:rsidRPr="00434C3A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span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asp-validation-for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Email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"&gt;&lt;/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span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434C3A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34C3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434C3A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434C3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proofErr w:type="gramEnd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434C3A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label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asp-for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"&gt;&lt;/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label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proofErr w:type="spellStart"/>
      <w:r w:rsidRPr="00434C3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proofErr w:type="spellEnd"/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183AEF" w:rsidRPr="00434C3A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input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asp-for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183AEF" w:rsidRPr="00434C3A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span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asp-validation-for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"&gt;&lt;/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span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434C3A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34C3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434C3A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434C3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proofErr w:type="gramEnd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434C3A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label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asp-for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PasswordConfirm</w:t>
      </w:r>
      <w:proofErr w:type="spellEnd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"&gt;&lt;/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label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proofErr w:type="spellStart"/>
      <w:r w:rsidRPr="00434C3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proofErr w:type="spellEnd"/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183AEF" w:rsidRPr="00434C3A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input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asp-for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PasswordConfirm</w:t>
      </w:r>
      <w:proofErr w:type="spellEnd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183AEF" w:rsidRPr="00434C3A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span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asp-validation-for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PasswordConfirm</w:t>
      </w:r>
      <w:proofErr w:type="spellEnd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"&gt;&lt;/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span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434C3A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34C3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434C3A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434C3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proofErr w:type="gramEnd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183AEF" w:rsidRPr="00434C3A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34C3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C3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C3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Регистрация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183AEF" w:rsidRDefault="00183AEF" w:rsidP="00183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83AEF" w:rsidRPr="00183AEF" w:rsidRDefault="00183AEF" w:rsidP="00183AEF">
      <w:pPr>
        <w:rPr>
          <w:sz w:val="22"/>
          <w:szCs w:val="20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b/>
          <w:bCs/>
          <w:color w:val="800080"/>
          <w:sz w:val="19"/>
          <w:szCs w:val="19"/>
          <w:lang w:eastAsia="en-US"/>
        </w:rPr>
        <w:t>form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E1732" w:rsidRDefault="00AE1732" w:rsidP="00AE17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4C3A" w:rsidRPr="00434C3A" w:rsidRDefault="00434C3A" w:rsidP="00434C3A">
      <w:pPr>
        <w:rPr>
          <w:sz w:val="22"/>
          <w:szCs w:val="20"/>
        </w:rPr>
      </w:pPr>
      <w:r w:rsidRPr="00434C3A">
        <w:rPr>
          <w:sz w:val="28"/>
        </w:rPr>
        <w:t>Исходные коды частичных представлений (</w:t>
      </w:r>
      <w:r w:rsidRPr="00434C3A">
        <w:rPr>
          <w:sz w:val="28"/>
          <w:lang w:val="en-US"/>
        </w:rPr>
        <w:t>Partial</w:t>
      </w:r>
      <w:r w:rsidRPr="00434C3A">
        <w:rPr>
          <w:sz w:val="28"/>
        </w:rPr>
        <w:t xml:space="preserve"> </w:t>
      </w:r>
      <w:r w:rsidRPr="00434C3A">
        <w:rPr>
          <w:sz w:val="28"/>
          <w:lang w:val="en-US"/>
        </w:rPr>
        <w:t>View</w:t>
      </w:r>
      <w:r w:rsidRPr="00434C3A">
        <w:rPr>
          <w:sz w:val="28"/>
        </w:rPr>
        <w:t>).</w:t>
      </w:r>
    </w:p>
    <w:p w:rsidR="00434C3A" w:rsidRPr="00434C3A" w:rsidRDefault="00434C3A" w:rsidP="00434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lab3.Models</w:t>
      </w:r>
    </w:p>
    <w:p w:rsidR="00434C3A" w:rsidRPr="00434C3A" w:rsidRDefault="00434C3A" w:rsidP="00434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@model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PageViewModel</w:t>
      </w:r>
      <w:proofErr w:type="spellEnd"/>
    </w:p>
    <w:p w:rsidR="00434C3A" w:rsidRPr="00434C3A" w:rsidRDefault="00434C3A" w:rsidP="00434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434C3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proofErr w:type="gramEnd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34C3A" w:rsidRPr="00434C3A" w:rsidRDefault="00434C3A" w:rsidP="00434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Model.HasPreviousPage</w:t>
      </w:r>
      <w:proofErr w:type="spellEnd"/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4C3A" w:rsidRPr="00434C3A" w:rsidRDefault="00434C3A" w:rsidP="00434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34C3A" w:rsidRPr="00434C3A" w:rsidRDefault="00434C3A" w:rsidP="00434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asp-action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="Index"</w:t>
      </w:r>
    </w:p>
    <w:p w:rsidR="00434C3A" w:rsidRPr="00434C3A" w:rsidRDefault="00434C3A" w:rsidP="00434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proofErr w:type="gramStart"/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asp-route-page</w:t>
      </w:r>
      <w:proofErr w:type="gramEnd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@(</w:t>
      </w:r>
      <w:proofErr w:type="spellStart"/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Model.PageNumber</w:t>
      </w:r>
      <w:proofErr w:type="spellEnd"/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)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434C3A" w:rsidRPr="00434C3A" w:rsidRDefault="00434C3A" w:rsidP="00434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proofErr w:type="gramStart"/>
      <w:r w:rsidRPr="00434C3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-default </w:t>
      </w:r>
      <w:proofErr w:type="spellStart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:rsidR="00434C3A" w:rsidRPr="00434C3A" w:rsidRDefault="00434C3A" w:rsidP="00434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434C3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</w:t>
      </w:r>
      <w:proofErr w:type="spellEnd"/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C3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glyphicon</w:t>
      </w:r>
      <w:proofErr w:type="spellEnd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glyphicon</w:t>
      </w:r>
      <w:proofErr w:type="spellEnd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-chevron-left"&gt;&lt;/</w:t>
      </w:r>
      <w:proofErr w:type="spellStart"/>
      <w:r w:rsidRPr="00434C3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</w:t>
      </w:r>
      <w:proofErr w:type="spellEnd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34C3A" w:rsidRPr="00434C3A" w:rsidRDefault="00434C3A" w:rsidP="00434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Назад</w:t>
      </w:r>
    </w:p>
    <w:p w:rsidR="00434C3A" w:rsidRPr="00434C3A" w:rsidRDefault="00434C3A" w:rsidP="00434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34C3A" w:rsidRPr="00434C3A" w:rsidRDefault="00434C3A" w:rsidP="00434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34C3A" w:rsidRPr="00434C3A" w:rsidRDefault="00434C3A" w:rsidP="00434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Model.HasNextPage</w:t>
      </w:r>
      <w:proofErr w:type="spellEnd"/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4C3A" w:rsidRPr="00434C3A" w:rsidRDefault="00434C3A" w:rsidP="00434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34C3A" w:rsidRPr="00434C3A" w:rsidRDefault="00434C3A" w:rsidP="00434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asp-action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="Index"</w:t>
      </w:r>
    </w:p>
    <w:p w:rsidR="00434C3A" w:rsidRPr="00434C3A" w:rsidRDefault="00434C3A" w:rsidP="00434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proofErr w:type="gramStart"/>
      <w:r w:rsidRPr="00434C3A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asp-route-page</w:t>
      </w:r>
      <w:proofErr w:type="gramEnd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@(</w:t>
      </w:r>
      <w:proofErr w:type="spellStart"/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Model.PageNumber</w:t>
      </w:r>
      <w:proofErr w:type="spellEnd"/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434C3A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)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434C3A" w:rsidRPr="00434C3A" w:rsidRDefault="00434C3A" w:rsidP="00434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proofErr w:type="gramStart"/>
      <w:r w:rsidRPr="00434C3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-default </w:t>
      </w:r>
      <w:proofErr w:type="spellStart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:rsidR="00434C3A" w:rsidRPr="00434C3A" w:rsidRDefault="00434C3A" w:rsidP="00434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Вперед</w:t>
      </w:r>
    </w:p>
    <w:p w:rsidR="00434C3A" w:rsidRPr="00434C3A" w:rsidRDefault="00434C3A" w:rsidP="00434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434C3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</w:t>
      </w:r>
      <w:proofErr w:type="spellEnd"/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C3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glyphicon</w:t>
      </w:r>
      <w:proofErr w:type="spellEnd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glyphicon</w:t>
      </w:r>
      <w:proofErr w:type="spellEnd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-chevron-right"&gt;&lt;/</w:t>
      </w:r>
      <w:proofErr w:type="spellStart"/>
      <w:r w:rsidRPr="00434C3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</w:t>
      </w:r>
      <w:proofErr w:type="spellEnd"/>
      <w:r w:rsidRPr="00434C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34C3A" w:rsidRDefault="00434C3A" w:rsidP="00434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4C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b/>
          <w:bCs/>
          <w:color w:val="800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434C3A" w:rsidRDefault="00434C3A" w:rsidP="00434C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34C3A" w:rsidRDefault="00434C3A" w:rsidP="00434C3A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434C3A" w:rsidRDefault="00434C3A" w:rsidP="00434C3A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434C3A" w:rsidRDefault="00434C3A" w:rsidP="00434C3A">
      <w:pPr>
        <w:rPr>
          <w:sz w:val="28"/>
        </w:rPr>
      </w:pPr>
      <w:r w:rsidRPr="00434C3A">
        <w:rPr>
          <w:sz w:val="28"/>
        </w:rPr>
        <w:t>Копии экранов браузера, демонстрирующие отображение представлений (</w:t>
      </w:r>
      <w:proofErr w:type="spellStart"/>
      <w:r w:rsidRPr="00434C3A">
        <w:rPr>
          <w:sz w:val="28"/>
        </w:rPr>
        <w:t>Views</w:t>
      </w:r>
      <w:proofErr w:type="spellEnd"/>
      <w:r w:rsidRPr="00434C3A">
        <w:rPr>
          <w:sz w:val="28"/>
        </w:rPr>
        <w:t>).</w:t>
      </w:r>
    </w:p>
    <w:p w:rsidR="00434C3A" w:rsidRPr="00434C3A" w:rsidRDefault="00434C3A" w:rsidP="00434C3A">
      <w:pPr>
        <w:rPr>
          <w:sz w:val="22"/>
          <w:szCs w:val="20"/>
        </w:rPr>
      </w:pPr>
      <w:r w:rsidRPr="00434C3A">
        <w:rPr>
          <w:sz w:val="28"/>
        </w:rPr>
        <w:t xml:space="preserve">Копии экранов браузера, демонстрирующие отображение не прошедших </w:t>
      </w:r>
      <w:proofErr w:type="spellStart"/>
      <w:r w:rsidRPr="00434C3A">
        <w:rPr>
          <w:sz w:val="28"/>
        </w:rPr>
        <w:t>валидацию</w:t>
      </w:r>
      <w:proofErr w:type="spellEnd"/>
      <w:r w:rsidRPr="00434C3A">
        <w:rPr>
          <w:sz w:val="28"/>
        </w:rPr>
        <w:t xml:space="preserve"> данных.</w:t>
      </w:r>
    </w:p>
    <w:p w:rsidR="00434C3A" w:rsidRPr="00434C3A" w:rsidRDefault="00434C3A" w:rsidP="00434C3A">
      <w:pPr>
        <w:rPr>
          <w:sz w:val="22"/>
          <w:szCs w:val="20"/>
        </w:rPr>
      </w:pPr>
    </w:p>
    <w:p w:rsidR="00434C3A" w:rsidRDefault="00434C3A" w:rsidP="00434C3A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6E3948" wp14:editId="14915181">
            <wp:extent cx="6645910" cy="412559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3A" w:rsidRDefault="00434C3A" w:rsidP="00434C3A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4C3A" w:rsidRDefault="00434C3A" w:rsidP="00434C3A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  <w:lang w:eastAsia="ru-RU"/>
        </w:rPr>
        <w:drawing>
          <wp:inline distT="0" distB="0" distL="0" distR="0" wp14:anchorId="2CE404D4" wp14:editId="7B01FDEE">
            <wp:extent cx="6645910" cy="4930775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3A" w:rsidRDefault="00434C3A" w:rsidP="00434C3A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4C3A" w:rsidRDefault="00434C3A" w:rsidP="00434C3A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D21219" wp14:editId="0D8616AD">
            <wp:extent cx="6645910" cy="4015105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4B" w:rsidRDefault="007B124B" w:rsidP="00434C3A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939CD" w:rsidRPr="007B124B" w:rsidRDefault="009939CD" w:rsidP="009939CD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CC30B5">
        <w:rPr>
          <w:rFonts w:eastAsiaTheme="minorHAnsi"/>
          <w:b/>
          <w:color w:val="000000"/>
          <w:sz w:val="28"/>
          <w:lang w:eastAsia="en-US"/>
        </w:rPr>
        <w:t>Вывод</w:t>
      </w:r>
      <w:r w:rsidRPr="00CC30B5">
        <w:rPr>
          <w:rFonts w:eastAsiaTheme="minorHAnsi"/>
          <w:color w:val="000000"/>
          <w:sz w:val="28"/>
          <w:lang w:eastAsia="en-US"/>
        </w:rPr>
        <w:t xml:space="preserve">. </w:t>
      </w:r>
      <w:r w:rsidR="007B124B">
        <w:rPr>
          <w:rFonts w:eastAsiaTheme="minorHAnsi"/>
          <w:color w:val="000000"/>
          <w:sz w:val="28"/>
          <w:lang w:eastAsia="en-US"/>
        </w:rPr>
        <w:t xml:space="preserve">Изучил и использовал </w:t>
      </w:r>
      <w:r w:rsidR="007B124B" w:rsidRPr="007B124B">
        <w:rPr>
          <w:sz w:val="28"/>
          <w:szCs w:val="28"/>
        </w:rPr>
        <w:t>спосо</w:t>
      </w:r>
      <w:r w:rsidR="007B124B">
        <w:rPr>
          <w:sz w:val="28"/>
          <w:szCs w:val="28"/>
        </w:rPr>
        <w:t>бы</w:t>
      </w:r>
      <w:r w:rsidR="007B124B" w:rsidRPr="007B124B">
        <w:rPr>
          <w:sz w:val="28"/>
          <w:szCs w:val="28"/>
        </w:rPr>
        <w:t xml:space="preserve"> аутентификации и авторизации в </w:t>
      </w:r>
      <w:r w:rsidR="007B124B" w:rsidRPr="007B124B">
        <w:rPr>
          <w:sz w:val="28"/>
          <w:szCs w:val="28"/>
          <w:lang w:val="en-US"/>
        </w:rPr>
        <w:t>ASP</w:t>
      </w:r>
      <w:r w:rsidR="007B124B" w:rsidRPr="007B124B">
        <w:rPr>
          <w:sz w:val="28"/>
          <w:szCs w:val="28"/>
        </w:rPr>
        <w:t>.</w:t>
      </w:r>
      <w:r w:rsidR="007B124B" w:rsidRPr="007B124B">
        <w:rPr>
          <w:sz w:val="28"/>
          <w:szCs w:val="28"/>
          <w:lang w:val="en-US"/>
        </w:rPr>
        <w:t>NET</w:t>
      </w:r>
      <w:r w:rsidR="007B124B" w:rsidRPr="007B124B">
        <w:rPr>
          <w:sz w:val="28"/>
          <w:szCs w:val="28"/>
        </w:rPr>
        <w:t xml:space="preserve"> </w:t>
      </w:r>
      <w:r w:rsidR="007B124B" w:rsidRPr="007B124B">
        <w:rPr>
          <w:sz w:val="28"/>
          <w:szCs w:val="28"/>
          <w:lang w:val="en-US"/>
        </w:rPr>
        <w:t>MVC</w:t>
      </w:r>
      <w:r w:rsidR="007B124B" w:rsidRPr="007B124B">
        <w:rPr>
          <w:sz w:val="28"/>
          <w:szCs w:val="28"/>
        </w:rPr>
        <w:t xml:space="preserve"> С</w:t>
      </w:r>
      <w:r w:rsidR="007B124B" w:rsidRPr="007B124B">
        <w:rPr>
          <w:sz w:val="28"/>
          <w:szCs w:val="28"/>
          <w:lang w:val="en-US"/>
        </w:rPr>
        <w:t>ore</w:t>
      </w:r>
      <w:r w:rsidRPr="007B124B">
        <w:rPr>
          <w:sz w:val="28"/>
          <w:szCs w:val="28"/>
        </w:rPr>
        <w:t>.</w:t>
      </w:r>
    </w:p>
    <w:p w:rsidR="009939CD" w:rsidRDefault="009939CD" w:rsidP="009939CD"/>
    <w:p w:rsidR="00664F29" w:rsidRDefault="00664F29"/>
    <w:sectPr w:rsidR="00664F29" w:rsidSect="00884F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szCs w:val="28"/>
        <w:lang w:val="en-US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3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sz w:val="28"/>
        <w:szCs w:val="28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F0"/>
    <w:rsid w:val="00064881"/>
    <w:rsid w:val="00154706"/>
    <w:rsid w:val="00183AEF"/>
    <w:rsid w:val="002137F0"/>
    <w:rsid w:val="00257AD3"/>
    <w:rsid w:val="00262C09"/>
    <w:rsid w:val="00286514"/>
    <w:rsid w:val="002949F5"/>
    <w:rsid w:val="002E3E3A"/>
    <w:rsid w:val="00434C3A"/>
    <w:rsid w:val="00664F29"/>
    <w:rsid w:val="007B124B"/>
    <w:rsid w:val="00885AA4"/>
    <w:rsid w:val="009939CD"/>
    <w:rsid w:val="00AE1732"/>
    <w:rsid w:val="00B55D3C"/>
    <w:rsid w:val="00C015CA"/>
    <w:rsid w:val="00CC30B5"/>
    <w:rsid w:val="00DB1CDF"/>
    <w:rsid w:val="00E04D0D"/>
    <w:rsid w:val="00E4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A6192"/>
  <w15:chartTrackingRefBased/>
  <w15:docId w15:val="{D1B7BFEF-CBB0-4649-9F6D-39441505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9939CD"/>
    <w:pPr>
      <w:keepNext/>
      <w:keepLines/>
      <w:spacing w:after="12" w:line="249" w:lineRule="auto"/>
      <w:ind w:left="578" w:hanging="10"/>
      <w:outlineLvl w:val="0"/>
    </w:pPr>
    <w:rPr>
      <w:b/>
      <w:i/>
      <w:color w:val="000000"/>
      <w:sz w:val="28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39CD"/>
    <w:rPr>
      <w:rFonts w:ascii="Times New Roman" w:eastAsia="Times New Roman" w:hAnsi="Times New Roman" w:cs="Times New Roman"/>
      <w:b/>
      <w:i/>
      <w:color w:val="000000"/>
      <w:sz w:val="28"/>
      <w:lang w:val="en-US"/>
    </w:rPr>
  </w:style>
  <w:style w:type="paragraph" w:customStyle="1" w:styleId="Default">
    <w:name w:val="Default"/>
    <w:rsid w:val="009939CD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9939CD"/>
    <w:pPr>
      <w:ind w:left="720"/>
      <w:contextualSpacing/>
    </w:pPr>
  </w:style>
  <w:style w:type="character" w:customStyle="1" w:styleId="instancename">
    <w:name w:val="instancename"/>
    <w:basedOn w:val="a0"/>
    <w:rsid w:val="009939CD"/>
  </w:style>
  <w:style w:type="paragraph" w:customStyle="1" w:styleId="LO-Normal">
    <w:name w:val="LO-Normal"/>
    <w:rsid w:val="00C015CA"/>
    <w:pPr>
      <w:widowControl w:val="0"/>
      <w:suppressAutoHyphens/>
      <w:autoSpaceDE w:val="0"/>
      <w:spacing w:after="0" w:line="240" w:lineRule="auto"/>
    </w:pPr>
    <w:rPr>
      <w:rFonts w:ascii="Tahoma" w:eastAsia="Arial" w:hAnsi="Tahoma" w:cs="Tahoma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4099F-2C78-4576-B4B8-4340FF3D9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2322</Words>
  <Characters>13242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Владимир Новик</cp:lastModifiedBy>
  <cp:revision>19</cp:revision>
  <dcterms:created xsi:type="dcterms:W3CDTF">2019-03-19T06:09:00Z</dcterms:created>
  <dcterms:modified xsi:type="dcterms:W3CDTF">2019-05-13T21:06:00Z</dcterms:modified>
</cp:coreProperties>
</file>